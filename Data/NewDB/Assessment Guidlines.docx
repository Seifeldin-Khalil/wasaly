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6471" w14:textId="77777777" w:rsidR="00C721E9" w:rsidRPr="00C721E9" w:rsidRDefault="00C721E9" w:rsidP="00C721E9">
      <w:pPr>
        <w:rPr>
          <w:rStyle w:val="labelcontent"/>
          <w:rFonts w:asciiTheme="majorBidi" w:hAnsiTheme="majorBidi" w:cstheme="majorBidi"/>
          <w:lang w:val="en-US"/>
        </w:rPr>
      </w:pPr>
      <w:r>
        <w:rPr>
          <w:rStyle w:val="labelcontent"/>
          <w:b/>
          <w:bCs/>
        </w:rPr>
        <w:t>Staff contact information</w:t>
      </w:r>
    </w:p>
    <w:p w14:paraId="3060AC10" w14:textId="3C66D504" w:rsidR="00AF61A4" w:rsidRPr="00AF61A4" w:rsidRDefault="00AF61A4" w:rsidP="00AF61A4">
      <w:pPr>
        <w:numPr>
          <w:ilvl w:val="1"/>
          <w:numId w:val="40"/>
        </w:numPr>
        <w:rPr>
          <w:rFonts w:asciiTheme="majorBidi" w:hAnsiTheme="majorBidi" w:cstheme="majorBidi"/>
          <w:lang w:val="en-US"/>
        </w:rPr>
      </w:pPr>
      <w:r>
        <w:rPr>
          <w:rFonts w:ascii="Calibri" w:hAnsi="Calibri" w:cs="Calibri"/>
          <w:sz w:val="22"/>
          <w:szCs w:val="22"/>
        </w:rPr>
        <w:t>Mostafa Salama</w:t>
      </w:r>
      <w:r>
        <w:rPr>
          <w:rFonts w:ascii="Calibri" w:hAnsi="Calibri" w:cs="Calibri"/>
          <w:sz w:val="22"/>
          <w:szCs w:val="22"/>
        </w:rPr>
        <w:t xml:space="preserve"> &lt;Mostafa.salama@bue.edu.eg&gt;</w:t>
      </w:r>
    </w:p>
    <w:p w14:paraId="3F3061DF" w14:textId="0799BFD3" w:rsidR="00AF61A4" w:rsidRPr="00AF61A4" w:rsidRDefault="00AF61A4" w:rsidP="00AF61A4">
      <w:pPr>
        <w:numPr>
          <w:ilvl w:val="1"/>
          <w:numId w:val="40"/>
        </w:numPr>
        <w:rPr>
          <w:rFonts w:asciiTheme="majorBidi" w:hAnsiTheme="majorBidi" w:cstheme="majorBidi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Lobna.Hesham &lt;Lobna.Hesham@bue.edu.eg&gt;; </w:t>
      </w:r>
    </w:p>
    <w:p w14:paraId="58A1BB14" w14:textId="77777777" w:rsidR="00AF61A4" w:rsidRPr="00AF61A4" w:rsidRDefault="00AF61A4" w:rsidP="00AF61A4">
      <w:pPr>
        <w:numPr>
          <w:ilvl w:val="1"/>
          <w:numId w:val="40"/>
        </w:numPr>
        <w:rPr>
          <w:rFonts w:asciiTheme="majorBidi" w:hAnsiTheme="majorBidi" w:cstheme="majorBidi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Dina.Zekry &lt;Dina.Zekry@bue.edu.eg&gt;; </w:t>
      </w:r>
    </w:p>
    <w:p w14:paraId="7C3D87AD" w14:textId="7DA907EB" w:rsidR="00281BB1" w:rsidRPr="009168E4" w:rsidRDefault="00AF61A4" w:rsidP="00AF61A4">
      <w:pPr>
        <w:numPr>
          <w:ilvl w:val="1"/>
          <w:numId w:val="40"/>
        </w:numPr>
        <w:rPr>
          <w:rFonts w:asciiTheme="majorBidi" w:hAnsiTheme="majorBidi" w:cstheme="majorBidi"/>
          <w:lang w:val="en-US"/>
        </w:rPr>
      </w:pPr>
      <w:r>
        <w:rPr>
          <w:rFonts w:ascii="Calibri" w:hAnsi="Calibri" w:cs="Calibri"/>
          <w:sz w:val="22"/>
          <w:szCs w:val="22"/>
        </w:rPr>
        <w:t>Sara.Gamil &lt;Sara.Gamil@bue.edu.eg&gt;</w:t>
      </w:r>
    </w:p>
    <w:sectPr w:rsidR="00281BB1" w:rsidRPr="009168E4" w:rsidSect="0084213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58D9" w14:textId="77777777" w:rsidR="00FA7145" w:rsidRDefault="00FA7145">
      <w:r>
        <w:separator/>
      </w:r>
    </w:p>
  </w:endnote>
  <w:endnote w:type="continuationSeparator" w:id="0">
    <w:p w14:paraId="76088872" w14:textId="77777777" w:rsidR="00FA7145" w:rsidRDefault="00FA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B637" w14:textId="674CAA76" w:rsidR="00F501FC" w:rsidRDefault="00F501FC" w:rsidP="00B3272A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2C092F">
      <w:rPr>
        <w:b/>
        <w:noProof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</w:instrText>
    </w:r>
    <w:r>
      <w:rPr>
        <w:b/>
      </w:rPr>
      <w:fldChar w:fldCharType="separate"/>
    </w:r>
    <w:r w:rsidR="00AF61A4">
      <w:rPr>
        <w:b/>
        <w:noProof/>
      </w:rPr>
      <w:t>1</w:t>
    </w:r>
    <w:r>
      <w:rPr>
        <w:b/>
      </w:rPr>
      <w:fldChar w:fldCharType="end"/>
    </w:r>
  </w:p>
  <w:p w14:paraId="602C536A" w14:textId="77777777" w:rsidR="00F501FC" w:rsidRPr="0064356D" w:rsidRDefault="00F501FC" w:rsidP="0064356D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59EB" w14:textId="77777777" w:rsidR="00FA7145" w:rsidRDefault="00FA7145">
      <w:r>
        <w:separator/>
      </w:r>
    </w:p>
  </w:footnote>
  <w:footnote w:type="continuationSeparator" w:id="0">
    <w:p w14:paraId="4D7B2E3C" w14:textId="77777777" w:rsidR="00FA7145" w:rsidRDefault="00FA7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9964D7"/>
    <w:multiLevelType w:val="hybridMultilevel"/>
    <w:tmpl w:val="C542EE98"/>
    <w:lvl w:ilvl="0" w:tplc="D84C58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65501"/>
    <w:multiLevelType w:val="hybridMultilevel"/>
    <w:tmpl w:val="BE707D08"/>
    <w:lvl w:ilvl="0" w:tplc="1A1CE96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6AD02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1AA0E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4A669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AF01D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FAA58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98E618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0307B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A5E1F5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0CEE4106"/>
    <w:multiLevelType w:val="hybridMultilevel"/>
    <w:tmpl w:val="95BCD022"/>
    <w:lvl w:ilvl="0" w:tplc="565ED2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821E5B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090C584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EACA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DABC0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9983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71A8A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B3AA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682A46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0EF03047"/>
    <w:multiLevelType w:val="hybridMultilevel"/>
    <w:tmpl w:val="8FF6709A"/>
    <w:lvl w:ilvl="0" w:tplc="DFE63484">
      <w:start w:val="20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1C7F"/>
    <w:multiLevelType w:val="hybridMultilevel"/>
    <w:tmpl w:val="02D4BFFE"/>
    <w:lvl w:ilvl="0" w:tplc="10B2C45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4B4960"/>
    <w:multiLevelType w:val="hybridMultilevel"/>
    <w:tmpl w:val="544EA646"/>
    <w:lvl w:ilvl="0" w:tplc="70861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EF0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547F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B0C1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E1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884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EF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2ED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94A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71648"/>
    <w:multiLevelType w:val="hybridMultilevel"/>
    <w:tmpl w:val="1312E5B8"/>
    <w:lvl w:ilvl="0" w:tplc="D84C58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338E0"/>
    <w:multiLevelType w:val="hybridMultilevel"/>
    <w:tmpl w:val="6BF06F5A"/>
    <w:lvl w:ilvl="0" w:tplc="1C2C45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3A6516"/>
    <w:multiLevelType w:val="hybridMultilevel"/>
    <w:tmpl w:val="8DAEF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F22367"/>
    <w:multiLevelType w:val="hybridMultilevel"/>
    <w:tmpl w:val="C812EF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E50159"/>
    <w:multiLevelType w:val="hybridMultilevel"/>
    <w:tmpl w:val="E1ECAC20"/>
    <w:lvl w:ilvl="0" w:tplc="1C2C45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31762"/>
    <w:multiLevelType w:val="hybridMultilevel"/>
    <w:tmpl w:val="0BE6DBFA"/>
    <w:lvl w:ilvl="0" w:tplc="D84C58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F7D5C"/>
    <w:multiLevelType w:val="hybridMultilevel"/>
    <w:tmpl w:val="6BE83248"/>
    <w:lvl w:ilvl="0" w:tplc="1C2C45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801F3"/>
    <w:multiLevelType w:val="hybridMultilevel"/>
    <w:tmpl w:val="E13EC882"/>
    <w:lvl w:ilvl="0" w:tplc="688A08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443748"/>
    <w:multiLevelType w:val="hybridMultilevel"/>
    <w:tmpl w:val="0B66CA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07745D"/>
    <w:multiLevelType w:val="hybridMultilevel"/>
    <w:tmpl w:val="BCC67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59428C"/>
    <w:multiLevelType w:val="hybridMultilevel"/>
    <w:tmpl w:val="02D4BFFE"/>
    <w:lvl w:ilvl="0" w:tplc="10B2C45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BB0141"/>
    <w:multiLevelType w:val="hybridMultilevel"/>
    <w:tmpl w:val="97DAF7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55EFD"/>
    <w:multiLevelType w:val="hybridMultilevel"/>
    <w:tmpl w:val="02D4BFFE"/>
    <w:lvl w:ilvl="0" w:tplc="10B2C45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596344"/>
    <w:multiLevelType w:val="hybridMultilevel"/>
    <w:tmpl w:val="0BE6DBFA"/>
    <w:lvl w:ilvl="0" w:tplc="D84C58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00BAC"/>
    <w:multiLevelType w:val="hybridMultilevel"/>
    <w:tmpl w:val="02D4BFFE"/>
    <w:lvl w:ilvl="0" w:tplc="10B2C45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20761B"/>
    <w:multiLevelType w:val="hybridMultilevel"/>
    <w:tmpl w:val="0BE6DBFA"/>
    <w:lvl w:ilvl="0" w:tplc="D84C58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E665F"/>
    <w:multiLevelType w:val="hybridMultilevel"/>
    <w:tmpl w:val="02D4BFFE"/>
    <w:lvl w:ilvl="0" w:tplc="10B2C45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E54D4D"/>
    <w:multiLevelType w:val="hybridMultilevel"/>
    <w:tmpl w:val="83503B1E"/>
    <w:lvl w:ilvl="0" w:tplc="F60E0E9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B4AC8"/>
    <w:multiLevelType w:val="hybridMultilevel"/>
    <w:tmpl w:val="627CB37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320DF4"/>
    <w:multiLevelType w:val="hybridMultilevel"/>
    <w:tmpl w:val="DD5466B4"/>
    <w:lvl w:ilvl="0" w:tplc="FA10E5C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641C4"/>
    <w:multiLevelType w:val="hybridMultilevel"/>
    <w:tmpl w:val="9296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00817"/>
    <w:multiLevelType w:val="hybridMultilevel"/>
    <w:tmpl w:val="6BF06F5A"/>
    <w:lvl w:ilvl="0" w:tplc="1C2C45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5F1E43"/>
    <w:multiLevelType w:val="hybridMultilevel"/>
    <w:tmpl w:val="578294FC"/>
    <w:lvl w:ilvl="0" w:tplc="1C2C45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C2EC8DF4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59C035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7E32C23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AB0C95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398518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6EB44D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80818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EACC384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5A5E01BE"/>
    <w:multiLevelType w:val="hybridMultilevel"/>
    <w:tmpl w:val="2AB84E6C"/>
    <w:lvl w:ilvl="0" w:tplc="DFE63484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06A11"/>
    <w:multiLevelType w:val="hybridMultilevel"/>
    <w:tmpl w:val="C542EE98"/>
    <w:lvl w:ilvl="0" w:tplc="D84C58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9310A"/>
    <w:multiLevelType w:val="hybridMultilevel"/>
    <w:tmpl w:val="2C565F46"/>
    <w:lvl w:ilvl="0" w:tplc="9E828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69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3C3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86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E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C8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E6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C8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26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9D1AE7"/>
    <w:multiLevelType w:val="hybridMultilevel"/>
    <w:tmpl w:val="676AA7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007050"/>
    <w:multiLevelType w:val="hybridMultilevel"/>
    <w:tmpl w:val="02D4BFFE"/>
    <w:lvl w:ilvl="0" w:tplc="10B2C458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2F3DFA"/>
    <w:multiLevelType w:val="hybridMultilevel"/>
    <w:tmpl w:val="CD68A296"/>
    <w:lvl w:ilvl="0" w:tplc="D84C58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C4CF9"/>
    <w:multiLevelType w:val="hybridMultilevel"/>
    <w:tmpl w:val="83503B1E"/>
    <w:lvl w:ilvl="0" w:tplc="F60E0E9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322C8"/>
    <w:multiLevelType w:val="hybridMultilevel"/>
    <w:tmpl w:val="0A607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1423A5"/>
    <w:multiLevelType w:val="hybridMultilevel"/>
    <w:tmpl w:val="791A7DB8"/>
    <w:lvl w:ilvl="0" w:tplc="1C2C45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10E5F"/>
    <w:multiLevelType w:val="hybridMultilevel"/>
    <w:tmpl w:val="E7FEBE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6"/>
  </w:num>
  <w:num w:numId="3">
    <w:abstractNumId w:val="32"/>
  </w:num>
  <w:num w:numId="4">
    <w:abstractNumId w:val="1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1"/>
  </w:num>
  <w:num w:numId="9">
    <w:abstractNumId w:val="14"/>
  </w:num>
  <w:num w:numId="10">
    <w:abstractNumId w:val="18"/>
  </w:num>
  <w:num w:numId="11">
    <w:abstractNumId w:val="7"/>
  </w:num>
  <w:num w:numId="12">
    <w:abstractNumId w:val="38"/>
  </w:num>
  <w:num w:numId="13">
    <w:abstractNumId w:val="21"/>
  </w:num>
  <w:num w:numId="14">
    <w:abstractNumId w:val="25"/>
  </w:num>
  <w:num w:numId="15">
    <w:abstractNumId w:val="34"/>
  </w:num>
  <w:num w:numId="16">
    <w:abstractNumId w:val="35"/>
  </w:num>
  <w:num w:numId="17">
    <w:abstractNumId w:val="37"/>
  </w:num>
  <w:num w:numId="18">
    <w:abstractNumId w:val="24"/>
  </w:num>
  <w:num w:numId="19">
    <w:abstractNumId w:val="39"/>
  </w:num>
  <w:num w:numId="20">
    <w:abstractNumId w:val="11"/>
  </w:num>
  <w:num w:numId="21">
    <w:abstractNumId w:val="5"/>
  </w:num>
  <w:num w:numId="22">
    <w:abstractNumId w:val="33"/>
  </w:num>
  <w:num w:numId="23">
    <w:abstractNumId w:val="31"/>
  </w:num>
  <w:num w:numId="24">
    <w:abstractNumId w:val="15"/>
  </w:num>
  <w:num w:numId="25">
    <w:abstractNumId w:val="40"/>
  </w:num>
  <w:num w:numId="26">
    <w:abstractNumId w:val="13"/>
  </w:num>
  <w:num w:numId="27">
    <w:abstractNumId w:val="28"/>
  </w:num>
  <w:num w:numId="28">
    <w:abstractNumId w:val="4"/>
  </w:num>
  <w:num w:numId="29">
    <w:abstractNumId w:val="36"/>
  </w:num>
  <w:num w:numId="30">
    <w:abstractNumId w:val="23"/>
  </w:num>
  <w:num w:numId="31">
    <w:abstractNumId w:val="19"/>
  </w:num>
  <w:num w:numId="32">
    <w:abstractNumId w:val="26"/>
  </w:num>
  <w:num w:numId="33">
    <w:abstractNumId w:val="10"/>
  </w:num>
  <w:num w:numId="34">
    <w:abstractNumId w:val="20"/>
  </w:num>
  <w:num w:numId="35">
    <w:abstractNumId w:val="12"/>
  </w:num>
  <w:num w:numId="36">
    <w:abstractNumId w:val="30"/>
  </w:num>
  <w:num w:numId="37">
    <w:abstractNumId w:val="3"/>
  </w:num>
  <w:num w:numId="38">
    <w:abstractNumId w:val="27"/>
  </w:num>
  <w:num w:numId="39">
    <w:abstractNumId w:val="22"/>
  </w:num>
  <w:num w:numId="40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68"/>
    <w:rsid w:val="00001083"/>
    <w:rsid w:val="00002BB4"/>
    <w:rsid w:val="00006C52"/>
    <w:rsid w:val="0001747B"/>
    <w:rsid w:val="000332FF"/>
    <w:rsid w:val="0004029F"/>
    <w:rsid w:val="00040901"/>
    <w:rsid w:val="00042F13"/>
    <w:rsid w:val="00044353"/>
    <w:rsid w:val="00050AA3"/>
    <w:rsid w:val="00050AFA"/>
    <w:rsid w:val="00056EE1"/>
    <w:rsid w:val="00063037"/>
    <w:rsid w:val="0007060F"/>
    <w:rsid w:val="00075A5C"/>
    <w:rsid w:val="0007636F"/>
    <w:rsid w:val="000825A1"/>
    <w:rsid w:val="0008375B"/>
    <w:rsid w:val="0009078E"/>
    <w:rsid w:val="000908A5"/>
    <w:rsid w:val="00090CB8"/>
    <w:rsid w:val="00094018"/>
    <w:rsid w:val="00094880"/>
    <w:rsid w:val="000979DC"/>
    <w:rsid w:val="000A008B"/>
    <w:rsid w:val="000B058E"/>
    <w:rsid w:val="000B44A8"/>
    <w:rsid w:val="000B49E7"/>
    <w:rsid w:val="000C61A9"/>
    <w:rsid w:val="000C63A5"/>
    <w:rsid w:val="000D27D0"/>
    <w:rsid w:val="000D376B"/>
    <w:rsid w:val="000D6025"/>
    <w:rsid w:val="000D6C77"/>
    <w:rsid w:val="000E0817"/>
    <w:rsid w:val="000E59BD"/>
    <w:rsid w:val="000F4507"/>
    <w:rsid w:val="00100E72"/>
    <w:rsid w:val="00101A86"/>
    <w:rsid w:val="00106BB1"/>
    <w:rsid w:val="001077D8"/>
    <w:rsid w:val="00110521"/>
    <w:rsid w:val="001114A2"/>
    <w:rsid w:val="00111846"/>
    <w:rsid w:val="00122424"/>
    <w:rsid w:val="001239E7"/>
    <w:rsid w:val="00127616"/>
    <w:rsid w:val="001407B9"/>
    <w:rsid w:val="001428FF"/>
    <w:rsid w:val="00147ECE"/>
    <w:rsid w:val="00152B89"/>
    <w:rsid w:val="00164295"/>
    <w:rsid w:val="00165E23"/>
    <w:rsid w:val="001664AD"/>
    <w:rsid w:val="00167519"/>
    <w:rsid w:val="001701CD"/>
    <w:rsid w:val="001705AF"/>
    <w:rsid w:val="0017494E"/>
    <w:rsid w:val="00176BBA"/>
    <w:rsid w:val="00190658"/>
    <w:rsid w:val="00192F3B"/>
    <w:rsid w:val="001A5E66"/>
    <w:rsid w:val="001A6701"/>
    <w:rsid w:val="001A6752"/>
    <w:rsid w:val="001A798B"/>
    <w:rsid w:val="001B3FDA"/>
    <w:rsid w:val="001B5DD2"/>
    <w:rsid w:val="001D3ADE"/>
    <w:rsid w:val="001D4D5F"/>
    <w:rsid w:val="001E2FB5"/>
    <w:rsid w:val="001E348C"/>
    <w:rsid w:val="001E4D94"/>
    <w:rsid w:val="001F0D8F"/>
    <w:rsid w:val="001F66BB"/>
    <w:rsid w:val="00201B4A"/>
    <w:rsid w:val="00201FB2"/>
    <w:rsid w:val="002023DD"/>
    <w:rsid w:val="00202F4F"/>
    <w:rsid w:val="00203C70"/>
    <w:rsid w:val="00203D32"/>
    <w:rsid w:val="00212A3B"/>
    <w:rsid w:val="00212EED"/>
    <w:rsid w:val="00225ACA"/>
    <w:rsid w:val="00226161"/>
    <w:rsid w:val="002277A7"/>
    <w:rsid w:val="00227BDB"/>
    <w:rsid w:val="00236DD8"/>
    <w:rsid w:val="002407AC"/>
    <w:rsid w:val="00240948"/>
    <w:rsid w:val="00242F29"/>
    <w:rsid w:val="00247123"/>
    <w:rsid w:val="002474C3"/>
    <w:rsid w:val="00251004"/>
    <w:rsid w:val="0027043A"/>
    <w:rsid w:val="00281004"/>
    <w:rsid w:val="00281BB1"/>
    <w:rsid w:val="002822D9"/>
    <w:rsid w:val="002839A6"/>
    <w:rsid w:val="00283D46"/>
    <w:rsid w:val="00287907"/>
    <w:rsid w:val="00287A70"/>
    <w:rsid w:val="002A165E"/>
    <w:rsid w:val="002A3539"/>
    <w:rsid w:val="002B5D2E"/>
    <w:rsid w:val="002B7B9F"/>
    <w:rsid w:val="002C092F"/>
    <w:rsid w:val="002C1AFA"/>
    <w:rsid w:val="002C3F6D"/>
    <w:rsid w:val="002C5025"/>
    <w:rsid w:val="002D2733"/>
    <w:rsid w:val="002D4E71"/>
    <w:rsid w:val="002E01B0"/>
    <w:rsid w:val="002E341E"/>
    <w:rsid w:val="002E7B36"/>
    <w:rsid w:val="002F1B81"/>
    <w:rsid w:val="002F69FD"/>
    <w:rsid w:val="00301A31"/>
    <w:rsid w:val="003103BB"/>
    <w:rsid w:val="00315C62"/>
    <w:rsid w:val="00316262"/>
    <w:rsid w:val="0032465D"/>
    <w:rsid w:val="00327DC3"/>
    <w:rsid w:val="00345480"/>
    <w:rsid w:val="00347627"/>
    <w:rsid w:val="003564CA"/>
    <w:rsid w:val="00357BEB"/>
    <w:rsid w:val="00363339"/>
    <w:rsid w:val="00370AC8"/>
    <w:rsid w:val="00373033"/>
    <w:rsid w:val="003756FF"/>
    <w:rsid w:val="00382377"/>
    <w:rsid w:val="00384ED3"/>
    <w:rsid w:val="003907FE"/>
    <w:rsid w:val="00391636"/>
    <w:rsid w:val="003966DD"/>
    <w:rsid w:val="003A24E3"/>
    <w:rsid w:val="003A7724"/>
    <w:rsid w:val="003B0669"/>
    <w:rsid w:val="003B6A52"/>
    <w:rsid w:val="003C480E"/>
    <w:rsid w:val="003D1C34"/>
    <w:rsid w:val="003D2D2C"/>
    <w:rsid w:val="003E1F78"/>
    <w:rsid w:val="003E226D"/>
    <w:rsid w:val="003E4363"/>
    <w:rsid w:val="003F2E76"/>
    <w:rsid w:val="003F3F41"/>
    <w:rsid w:val="00414782"/>
    <w:rsid w:val="00414F4C"/>
    <w:rsid w:val="0041655A"/>
    <w:rsid w:val="00422F5D"/>
    <w:rsid w:val="0042694E"/>
    <w:rsid w:val="004341E1"/>
    <w:rsid w:val="00434C44"/>
    <w:rsid w:val="004353BB"/>
    <w:rsid w:val="00440D68"/>
    <w:rsid w:val="0044686E"/>
    <w:rsid w:val="00447B5C"/>
    <w:rsid w:val="00460C00"/>
    <w:rsid w:val="004626D4"/>
    <w:rsid w:val="0046377C"/>
    <w:rsid w:val="0046586C"/>
    <w:rsid w:val="00475FE3"/>
    <w:rsid w:val="00480560"/>
    <w:rsid w:val="00484C9A"/>
    <w:rsid w:val="00495A05"/>
    <w:rsid w:val="00497C21"/>
    <w:rsid w:val="004A37FE"/>
    <w:rsid w:val="004A3B28"/>
    <w:rsid w:val="004A5F32"/>
    <w:rsid w:val="004A5F8A"/>
    <w:rsid w:val="004B04B7"/>
    <w:rsid w:val="004B3075"/>
    <w:rsid w:val="004B4E1A"/>
    <w:rsid w:val="004B637E"/>
    <w:rsid w:val="004C040E"/>
    <w:rsid w:val="004D397C"/>
    <w:rsid w:val="004E1EF1"/>
    <w:rsid w:val="004E2D6B"/>
    <w:rsid w:val="004F1678"/>
    <w:rsid w:val="004F18E2"/>
    <w:rsid w:val="004F7D36"/>
    <w:rsid w:val="0050119D"/>
    <w:rsid w:val="005017D5"/>
    <w:rsid w:val="00510B77"/>
    <w:rsid w:val="00512101"/>
    <w:rsid w:val="00516236"/>
    <w:rsid w:val="00522DC2"/>
    <w:rsid w:val="00523483"/>
    <w:rsid w:val="00524B88"/>
    <w:rsid w:val="00524C91"/>
    <w:rsid w:val="005254B5"/>
    <w:rsid w:val="00534045"/>
    <w:rsid w:val="00534071"/>
    <w:rsid w:val="00537EEE"/>
    <w:rsid w:val="00541A8C"/>
    <w:rsid w:val="00554953"/>
    <w:rsid w:val="00554F4A"/>
    <w:rsid w:val="00561CF4"/>
    <w:rsid w:val="0057557D"/>
    <w:rsid w:val="00581394"/>
    <w:rsid w:val="005831A8"/>
    <w:rsid w:val="00585BEC"/>
    <w:rsid w:val="005929AE"/>
    <w:rsid w:val="00592A01"/>
    <w:rsid w:val="005946C3"/>
    <w:rsid w:val="0059530F"/>
    <w:rsid w:val="005A24E2"/>
    <w:rsid w:val="005A5B83"/>
    <w:rsid w:val="005A7BEB"/>
    <w:rsid w:val="005B0CC3"/>
    <w:rsid w:val="005C4899"/>
    <w:rsid w:val="005C6A2C"/>
    <w:rsid w:val="005D4629"/>
    <w:rsid w:val="005D6E13"/>
    <w:rsid w:val="005E233F"/>
    <w:rsid w:val="005E40E8"/>
    <w:rsid w:val="005E77CF"/>
    <w:rsid w:val="005F25BC"/>
    <w:rsid w:val="005F33B8"/>
    <w:rsid w:val="005F621C"/>
    <w:rsid w:val="00607B21"/>
    <w:rsid w:val="00610598"/>
    <w:rsid w:val="00613B97"/>
    <w:rsid w:val="00613FE7"/>
    <w:rsid w:val="00615229"/>
    <w:rsid w:val="006165E1"/>
    <w:rsid w:val="006224E7"/>
    <w:rsid w:val="0062295F"/>
    <w:rsid w:val="00625BEC"/>
    <w:rsid w:val="00631DF7"/>
    <w:rsid w:val="006322E8"/>
    <w:rsid w:val="0063578E"/>
    <w:rsid w:val="0064356D"/>
    <w:rsid w:val="00645033"/>
    <w:rsid w:val="006503C6"/>
    <w:rsid w:val="00650E64"/>
    <w:rsid w:val="006571D4"/>
    <w:rsid w:val="00657AE9"/>
    <w:rsid w:val="006666AF"/>
    <w:rsid w:val="0067738C"/>
    <w:rsid w:val="00680BD0"/>
    <w:rsid w:val="00691871"/>
    <w:rsid w:val="006A1F45"/>
    <w:rsid w:val="006A2130"/>
    <w:rsid w:val="006A4D0A"/>
    <w:rsid w:val="006A7487"/>
    <w:rsid w:val="006B4506"/>
    <w:rsid w:val="006D14C2"/>
    <w:rsid w:val="006E0571"/>
    <w:rsid w:val="006E20E2"/>
    <w:rsid w:val="006E63DF"/>
    <w:rsid w:val="006F54F6"/>
    <w:rsid w:val="006F582D"/>
    <w:rsid w:val="006F7300"/>
    <w:rsid w:val="0070106A"/>
    <w:rsid w:val="00702CD4"/>
    <w:rsid w:val="007055AC"/>
    <w:rsid w:val="00706D23"/>
    <w:rsid w:val="00707648"/>
    <w:rsid w:val="0070780A"/>
    <w:rsid w:val="00707F83"/>
    <w:rsid w:val="00712812"/>
    <w:rsid w:val="00721853"/>
    <w:rsid w:val="00722F22"/>
    <w:rsid w:val="0072660B"/>
    <w:rsid w:val="0073055F"/>
    <w:rsid w:val="007327AD"/>
    <w:rsid w:val="00737242"/>
    <w:rsid w:val="007433C5"/>
    <w:rsid w:val="007443AD"/>
    <w:rsid w:val="0074721C"/>
    <w:rsid w:val="00750469"/>
    <w:rsid w:val="00750682"/>
    <w:rsid w:val="007525F7"/>
    <w:rsid w:val="0075592E"/>
    <w:rsid w:val="00763A25"/>
    <w:rsid w:val="00764CEA"/>
    <w:rsid w:val="00767B52"/>
    <w:rsid w:val="00774ADB"/>
    <w:rsid w:val="00775EEB"/>
    <w:rsid w:val="007779B5"/>
    <w:rsid w:val="007816A8"/>
    <w:rsid w:val="0078305A"/>
    <w:rsid w:val="00786BD0"/>
    <w:rsid w:val="00787115"/>
    <w:rsid w:val="00790C1F"/>
    <w:rsid w:val="00793F5E"/>
    <w:rsid w:val="007A7FBA"/>
    <w:rsid w:val="007B67A9"/>
    <w:rsid w:val="007B78E5"/>
    <w:rsid w:val="007C0CC0"/>
    <w:rsid w:val="007C1246"/>
    <w:rsid w:val="007C399F"/>
    <w:rsid w:val="007C419D"/>
    <w:rsid w:val="007C5661"/>
    <w:rsid w:val="007C7314"/>
    <w:rsid w:val="007D681A"/>
    <w:rsid w:val="007F1697"/>
    <w:rsid w:val="007F4CCE"/>
    <w:rsid w:val="0081124B"/>
    <w:rsid w:val="00814779"/>
    <w:rsid w:val="008259C2"/>
    <w:rsid w:val="008310F0"/>
    <w:rsid w:val="00831936"/>
    <w:rsid w:val="008350B6"/>
    <w:rsid w:val="00837E63"/>
    <w:rsid w:val="00842135"/>
    <w:rsid w:val="00842810"/>
    <w:rsid w:val="00844ADF"/>
    <w:rsid w:val="00860DCA"/>
    <w:rsid w:val="008611AA"/>
    <w:rsid w:val="00862639"/>
    <w:rsid w:val="008675BE"/>
    <w:rsid w:val="0087070D"/>
    <w:rsid w:val="00873507"/>
    <w:rsid w:val="0087376E"/>
    <w:rsid w:val="0087712F"/>
    <w:rsid w:val="008903CB"/>
    <w:rsid w:val="008B07E2"/>
    <w:rsid w:val="008C7D61"/>
    <w:rsid w:val="008C7D7C"/>
    <w:rsid w:val="008D497F"/>
    <w:rsid w:val="008D628D"/>
    <w:rsid w:val="008D6FF4"/>
    <w:rsid w:val="008E006D"/>
    <w:rsid w:val="008E3099"/>
    <w:rsid w:val="008F75DC"/>
    <w:rsid w:val="008F7650"/>
    <w:rsid w:val="009012FE"/>
    <w:rsid w:val="00910C9A"/>
    <w:rsid w:val="009156A5"/>
    <w:rsid w:val="009168E4"/>
    <w:rsid w:val="00917B25"/>
    <w:rsid w:val="009251A1"/>
    <w:rsid w:val="00926DA1"/>
    <w:rsid w:val="0093083E"/>
    <w:rsid w:val="00933F54"/>
    <w:rsid w:val="00934DD5"/>
    <w:rsid w:val="009450F8"/>
    <w:rsid w:val="00946A88"/>
    <w:rsid w:val="00951006"/>
    <w:rsid w:val="00954395"/>
    <w:rsid w:val="009562F0"/>
    <w:rsid w:val="00967080"/>
    <w:rsid w:val="009672E5"/>
    <w:rsid w:val="00970B9F"/>
    <w:rsid w:val="00970E94"/>
    <w:rsid w:val="00973B3A"/>
    <w:rsid w:val="009833B8"/>
    <w:rsid w:val="009862B2"/>
    <w:rsid w:val="00990BB6"/>
    <w:rsid w:val="0099536D"/>
    <w:rsid w:val="00996FE7"/>
    <w:rsid w:val="009B1C37"/>
    <w:rsid w:val="009B1F89"/>
    <w:rsid w:val="009B43C9"/>
    <w:rsid w:val="009C03C7"/>
    <w:rsid w:val="009C51E4"/>
    <w:rsid w:val="009D1B98"/>
    <w:rsid w:val="009D7E18"/>
    <w:rsid w:val="00A023D4"/>
    <w:rsid w:val="00A1320F"/>
    <w:rsid w:val="00A308C7"/>
    <w:rsid w:val="00A31A37"/>
    <w:rsid w:val="00A367E5"/>
    <w:rsid w:val="00A40171"/>
    <w:rsid w:val="00A43997"/>
    <w:rsid w:val="00A445A4"/>
    <w:rsid w:val="00A44DE9"/>
    <w:rsid w:val="00A4724B"/>
    <w:rsid w:val="00A51723"/>
    <w:rsid w:val="00A53F3C"/>
    <w:rsid w:val="00A56996"/>
    <w:rsid w:val="00A56ABC"/>
    <w:rsid w:val="00A644E1"/>
    <w:rsid w:val="00A70417"/>
    <w:rsid w:val="00A77D1E"/>
    <w:rsid w:val="00A8770A"/>
    <w:rsid w:val="00A87EB1"/>
    <w:rsid w:val="00A94DAC"/>
    <w:rsid w:val="00A95FAD"/>
    <w:rsid w:val="00AA18DD"/>
    <w:rsid w:val="00AA2E97"/>
    <w:rsid w:val="00AA467C"/>
    <w:rsid w:val="00AA77A4"/>
    <w:rsid w:val="00AB1340"/>
    <w:rsid w:val="00AB56FA"/>
    <w:rsid w:val="00AD0304"/>
    <w:rsid w:val="00AD2CF6"/>
    <w:rsid w:val="00AD5611"/>
    <w:rsid w:val="00AE53EB"/>
    <w:rsid w:val="00AE63EB"/>
    <w:rsid w:val="00AE750F"/>
    <w:rsid w:val="00AF4E28"/>
    <w:rsid w:val="00AF61A4"/>
    <w:rsid w:val="00B04C2D"/>
    <w:rsid w:val="00B0701E"/>
    <w:rsid w:val="00B1089D"/>
    <w:rsid w:val="00B13646"/>
    <w:rsid w:val="00B13CA2"/>
    <w:rsid w:val="00B225AC"/>
    <w:rsid w:val="00B22993"/>
    <w:rsid w:val="00B2389E"/>
    <w:rsid w:val="00B256EE"/>
    <w:rsid w:val="00B3272A"/>
    <w:rsid w:val="00B34996"/>
    <w:rsid w:val="00B4400E"/>
    <w:rsid w:val="00B46151"/>
    <w:rsid w:val="00B5153B"/>
    <w:rsid w:val="00B53CBA"/>
    <w:rsid w:val="00B61C35"/>
    <w:rsid w:val="00B642D1"/>
    <w:rsid w:val="00B664D1"/>
    <w:rsid w:val="00B80064"/>
    <w:rsid w:val="00B82D2C"/>
    <w:rsid w:val="00B91233"/>
    <w:rsid w:val="00B91C42"/>
    <w:rsid w:val="00BA2D1E"/>
    <w:rsid w:val="00BA43BB"/>
    <w:rsid w:val="00BA4C4D"/>
    <w:rsid w:val="00BA5016"/>
    <w:rsid w:val="00BA58DA"/>
    <w:rsid w:val="00BA71C8"/>
    <w:rsid w:val="00BB778F"/>
    <w:rsid w:val="00BC3AEA"/>
    <w:rsid w:val="00BC4C44"/>
    <w:rsid w:val="00BD0168"/>
    <w:rsid w:val="00BD265E"/>
    <w:rsid w:val="00BD2B3D"/>
    <w:rsid w:val="00BD3C5D"/>
    <w:rsid w:val="00BD3EAB"/>
    <w:rsid w:val="00BD43D9"/>
    <w:rsid w:val="00BD6059"/>
    <w:rsid w:val="00BD76A3"/>
    <w:rsid w:val="00BE02BA"/>
    <w:rsid w:val="00BE06A4"/>
    <w:rsid w:val="00BE22F9"/>
    <w:rsid w:val="00BE4A87"/>
    <w:rsid w:val="00BE77BA"/>
    <w:rsid w:val="00BF252B"/>
    <w:rsid w:val="00BF6D21"/>
    <w:rsid w:val="00C00A1F"/>
    <w:rsid w:val="00C115F0"/>
    <w:rsid w:val="00C17DAF"/>
    <w:rsid w:val="00C34468"/>
    <w:rsid w:val="00C3532B"/>
    <w:rsid w:val="00C378C1"/>
    <w:rsid w:val="00C424B0"/>
    <w:rsid w:val="00C4422D"/>
    <w:rsid w:val="00C47ADB"/>
    <w:rsid w:val="00C51434"/>
    <w:rsid w:val="00C6029F"/>
    <w:rsid w:val="00C60FC3"/>
    <w:rsid w:val="00C662D2"/>
    <w:rsid w:val="00C67B5C"/>
    <w:rsid w:val="00C721E9"/>
    <w:rsid w:val="00C82FC2"/>
    <w:rsid w:val="00C855D7"/>
    <w:rsid w:val="00C87873"/>
    <w:rsid w:val="00C971B1"/>
    <w:rsid w:val="00CA2564"/>
    <w:rsid w:val="00CA2D70"/>
    <w:rsid w:val="00CA3F65"/>
    <w:rsid w:val="00CA597B"/>
    <w:rsid w:val="00CB050B"/>
    <w:rsid w:val="00CB0E83"/>
    <w:rsid w:val="00CB3734"/>
    <w:rsid w:val="00CC2111"/>
    <w:rsid w:val="00CD2D87"/>
    <w:rsid w:val="00CE1BD9"/>
    <w:rsid w:val="00CE59E8"/>
    <w:rsid w:val="00CF38F3"/>
    <w:rsid w:val="00CF5E76"/>
    <w:rsid w:val="00CF6690"/>
    <w:rsid w:val="00D22966"/>
    <w:rsid w:val="00D26560"/>
    <w:rsid w:val="00D27285"/>
    <w:rsid w:val="00D37269"/>
    <w:rsid w:val="00D430D5"/>
    <w:rsid w:val="00D4485C"/>
    <w:rsid w:val="00D464AC"/>
    <w:rsid w:val="00D46D89"/>
    <w:rsid w:val="00D502D7"/>
    <w:rsid w:val="00D51DBF"/>
    <w:rsid w:val="00D5394E"/>
    <w:rsid w:val="00D53BB4"/>
    <w:rsid w:val="00D54C9A"/>
    <w:rsid w:val="00D550DF"/>
    <w:rsid w:val="00D663D8"/>
    <w:rsid w:val="00D67356"/>
    <w:rsid w:val="00D71A59"/>
    <w:rsid w:val="00D82F17"/>
    <w:rsid w:val="00D864E2"/>
    <w:rsid w:val="00D94350"/>
    <w:rsid w:val="00D965D4"/>
    <w:rsid w:val="00D96ECB"/>
    <w:rsid w:val="00DA0E2E"/>
    <w:rsid w:val="00DA12CB"/>
    <w:rsid w:val="00DA37C8"/>
    <w:rsid w:val="00DA3A60"/>
    <w:rsid w:val="00DA623C"/>
    <w:rsid w:val="00DA67F0"/>
    <w:rsid w:val="00DB4D37"/>
    <w:rsid w:val="00DB5BE3"/>
    <w:rsid w:val="00DB5FFE"/>
    <w:rsid w:val="00DC03C3"/>
    <w:rsid w:val="00DC04D1"/>
    <w:rsid w:val="00DC09B4"/>
    <w:rsid w:val="00DC4232"/>
    <w:rsid w:val="00DD379D"/>
    <w:rsid w:val="00DD4619"/>
    <w:rsid w:val="00DD7C68"/>
    <w:rsid w:val="00DE35BF"/>
    <w:rsid w:val="00DF2EB3"/>
    <w:rsid w:val="00DF4B3E"/>
    <w:rsid w:val="00DF62BC"/>
    <w:rsid w:val="00E0077D"/>
    <w:rsid w:val="00E10CB0"/>
    <w:rsid w:val="00E11A37"/>
    <w:rsid w:val="00E172C4"/>
    <w:rsid w:val="00E21B33"/>
    <w:rsid w:val="00E23C0C"/>
    <w:rsid w:val="00E23D1D"/>
    <w:rsid w:val="00E301C4"/>
    <w:rsid w:val="00E40F92"/>
    <w:rsid w:val="00E426C4"/>
    <w:rsid w:val="00E43C21"/>
    <w:rsid w:val="00E448D7"/>
    <w:rsid w:val="00E51EC1"/>
    <w:rsid w:val="00E56DD4"/>
    <w:rsid w:val="00E577A1"/>
    <w:rsid w:val="00E62D42"/>
    <w:rsid w:val="00E768AC"/>
    <w:rsid w:val="00E768C7"/>
    <w:rsid w:val="00E77F70"/>
    <w:rsid w:val="00E8244E"/>
    <w:rsid w:val="00E91BDC"/>
    <w:rsid w:val="00E9232F"/>
    <w:rsid w:val="00EA591B"/>
    <w:rsid w:val="00EA76A7"/>
    <w:rsid w:val="00EA7A40"/>
    <w:rsid w:val="00EB1CDC"/>
    <w:rsid w:val="00EB4EB7"/>
    <w:rsid w:val="00EB6791"/>
    <w:rsid w:val="00ED2429"/>
    <w:rsid w:val="00ED497B"/>
    <w:rsid w:val="00EE016E"/>
    <w:rsid w:val="00EE10B3"/>
    <w:rsid w:val="00EF161C"/>
    <w:rsid w:val="00EF1C4B"/>
    <w:rsid w:val="00EF59B5"/>
    <w:rsid w:val="00F10E9A"/>
    <w:rsid w:val="00F150E4"/>
    <w:rsid w:val="00F17D99"/>
    <w:rsid w:val="00F239B1"/>
    <w:rsid w:val="00F24631"/>
    <w:rsid w:val="00F31680"/>
    <w:rsid w:val="00F3201F"/>
    <w:rsid w:val="00F32597"/>
    <w:rsid w:val="00F419EC"/>
    <w:rsid w:val="00F501FC"/>
    <w:rsid w:val="00F5163F"/>
    <w:rsid w:val="00F53454"/>
    <w:rsid w:val="00F6003F"/>
    <w:rsid w:val="00F605DF"/>
    <w:rsid w:val="00F64D69"/>
    <w:rsid w:val="00F665F5"/>
    <w:rsid w:val="00F71CA8"/>
    <w:rsid w:val="00F7294E"/>
    <w:rsid w:val="00F846C3"/>
    <w:rsid w:val="00F92CE4"/>
    <w:rsid w:val="00FA09AE"/>
    <w:rsid w:val="00FA1420"/>
    <w:rsid w:val="00FA35D1"/>
    <w:rsid w:val="00FA7145"/>
    <w:rsid w:val="00FB18DF"/>
    <w:rsid w:val="00FB2E64"/>
    <w:rsid w:val="00FB4509"/>
    <w:rsid w:val="00FB7B6F"/>
    <w:rsid w:val="00FC59A5"/>
    <w:rsid w:val="00FC6643"/>
    <w:rsid w:val="00FD2C55"/>
    <w:rsid w:val="00FD4111"/>
    <w:rsid w:val="00FD56C0"/>
    <w:rsid w:val="00FE2A00"/>
    <w:rsid w:val="00FE7141"/>
    <w:rsid w:val="00FF27A4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DAFF61"/>
  <w15:docId w15:val="{15F4E2FC-6330-4B5C-86F6-09392EE8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5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44E1"/>
    <w:pPr>
      <w:keepNext/>
      <w:outlineLvl w:val="0"/>
    </w:pPr>
    <w:rPr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1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B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3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43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35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3272A"/>
    <w:rPr>
      <w:sz w:val="24"/>
      <w:szCs w:val="24"/>
    </w:rPr>
  </w:style>
  <w:style w:type="paragraph" w:styleId="FootnoteText">
    <w:name w:val="footnote text"/>
    <w:basedOn w:val="Normal"/>
    <w:link w:val="FootnoteTextChar"/>
    <w:rsid w:val="000706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7060F"/>
  </w:style>
  <w:style w:type="character" w:styleId="FootnoteReference">
    <w:name w:val="footnote reference"/>
    <w:rsid w:val="0007060F"/>
    <w:rPr>
      <w:vertAlign w:val="superscript"/>
    </w:rPr>
  </w:style>
  <w:style w:type="character" w:styleId="Emphasis">
    <w:name w:val="Emphasis"/>
    <w:uiPriority w:val="20"/>
    <w:qFormat/>
    <w:rsid w:val="00202F4F"/>
    <w:rPr>
      <w:i/>
      <w:iCs/>
    </w:rPr>
  </w:style>
  <w:style w:type="character" w:customStyle="1" w:styleId="Heading1Char">
    <w:name w:val="Heading 1 Char"/>
    <w:link w:val="Heading1"/>
    <w:rsid w:val="00A644E1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03D3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3D32"/>
    <w:rPr>
      <w:rFonts w:ascii="Cambria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3D3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NormalWeb">
    <w:name w:val="Normal (Web)"/>
    <w:basedOn w:val="Normal"/>
    <w:rsid w:val="006F582D"/>
    <w:pPr>
      <w:spacing w:before="100" w:beforeAutospacing="1" w:after="100" w:afterAutospacing="1"/>
    </w:pPr>
    <w:rPr>
      <w:lang w:val="en-US" w:eastAsia="en-US"/>
    </w:rPr>
  </w:style>
  <w:style w:type="character" w:customStyle="1" w:styleId="postbody">
    <w:name w:val="postbody"/>
    <w:basedOn w:val="DefaultParagraphFont"/>
    <w:rsid w:val="00B61C35"/>
  </w:style>
  <w:style w:type="paragraph" w:customStyle="1" w:styleId="Default">
    <w:name w:val="Default"/>
    <w:rsid w:val="008259C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625BE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TableElegant">
    <w:name w:val="Table Elegant"/>
    <w:basedOn w:val="TableNormal"/>
    <w:rsid w:val="00635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2810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52B89"/>
    <w:rPr>
      <w:color w:val="808080"/>
    </w:rPr>
  </w:style>
  <w:style w:type="character" w:customStyle="1" w:styleId="labelcontent">
    <w:name w:val="label_content"/>
    <w:basedOn w:val="DefaultParagraphFont"/>
    <w:rsid w:val="00916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7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0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9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7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5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2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4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850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45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0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8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9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7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7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0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6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6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3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0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3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0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67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66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5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297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2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23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79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89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2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3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1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06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099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36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2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4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51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1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3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82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01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987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91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80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34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9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179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13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18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380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00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95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001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609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77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20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25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84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2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6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66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98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2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2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43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9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4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84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90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9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0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2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4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2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31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94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ARLE~1.ONE\LOCALS~1\Temp\Exam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BE9D1BDB150E4AB2D225C0A732611D" ma:contentTypeVersion="13" ma:contentTypeDescription="Create a new document." ma:contentTypeScope="" ma:versionID="f49d08fef1e4c12d17aa4db6e012e4d1">
  <xsd:schema xmlns:xsd="http://www.w3.org/2001/XMLSchema" xmlns:xs="http://www.w3.org/2001/XMLSchema" xmlns:p="http://schemas.microsoft.com/office/2006/metadata/properties" xmlns:ns3="e66b5bcc-0354-440b-be1d-5ee5864e4cb3" xmlns:ns4="2315b2d6-24f7-48d3-b6e7-d369ec2dac97" targetNamespace="http://schemas.microsoft.com/office/2006/metadata/properties" ma:root="true" ma:fieldsID="98af07a1a7543ebe5021f0713831e749" ns3:_="" ns4:_="">
    <xsd:import namespace="e66b5bcc-0354-440b-be1d-5ee5864e4cb3"/>
    <xsd:import namespace="2315b2d6-24f7-48d3-b6e7-d369ec2dac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b5bcc-0354-440b-be1d-5ee5864e4c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b2d6-24f7-48d3-b6e7-d369ec2da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2120D-7346-410E-A667-DBD2E57A4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b5bcc-0354-440b-be1d-5ee5864e4cb3"/>
    <ds:schemaRef ds:uri="2315b2d6-24f7-48d3-b6e7-d369ec2da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06B42-7033-47DD-B5D0-C1B15D26C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FFE49-87F4-4661-A6D6-8A78192A6B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2E88E2-1A7E-43A2-A207-EEC977E1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Exams Template.dotx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University in Egypt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Charles.Oneill</dc:creator>
  <cp:lastModifiedBy>Mostafa Salama</cp:lastModifiedBy>
  <cp:revision>5</cp:revision>
  <cp:lastPrinted>2018-12-26T14:26:00Z</cp:lastPrinted>
  <dcterms:created xsi:type="dcterms:W3CDTF">2022-03-13T10:21:00Z</dcterms:created>
  <dcterms:modified xsi:type="dcterms:W3CDTF">2022-03-13T10:23:00Z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0x01010010BE9D1BDB150E4AB2D225C0A732611D</vt:lpwstr>
  </property>
</Properties>
</file>